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EA" w:rsidRDefault="00701E37" w:rsidP="00860EAD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sdt>
        <w:sdtPr>
          <w:rPr>
            <w:rStyle w:val="Style1"/>
          </w:rPr>
          <w:id w:val="1669142962"/>
          <w:placeholder>
            <w:docPart w:val="CE323547285044058A1641C36F202673"/>
          </w:placeholder>
          <w:dropDownList>
            <w:listItem w:value="Choose the correct class."/>
            <w:listItem w:displayText="ITD 1013  Fundamentals of Information Technology" w:value="ITD 1013  Fundamentals of Information Technology"/>
            <w:listItem w:displayText="ITD 1033 Intro to Computer Programming" w:value="ITD 1033 Intro to Computer Programming"/>
            <w:listItem w:displayText="ITD 1213 Hardware Systems" w:value="ITD 1213 Hardware Systems"/>
            <w:listItem w:displayText="ITD 1223 Network Systems" w:value="ITD 1223 Network Systems"/>
            <w:listItem w:displayText="ITD 1243 Principles of Information Security" w:value="ITD 1243 Principles of Information Security"/>
            <w:listItem w:displayText="ITD 1253 OOP Using C#" w:value="ITD 1253 OOP Using C#"/>
            <w:listItem w:displayText="ITD 1353 Web Development" w:value="ITD 1353 Web Development"/>
            <w:listItem w:displayText="ITD 2133 Technical Support Management" w:value="ITD 2133 Technical Support Management"/>
            <w:listItem w:displayText="ITD 2153 LAN/WAN Implementation and Support" w:value="ITD 2153 LAN/WAN Implementation and Support"/>
            <w:listItem w:displayText="ITD 2203 Database Systems" w:value="ITD 2203 Database Systems"/>
            <w:listItem w:displayText="ITD 2223 Operating Systems" w:value="ITD 2223 Operating Systems"/>
            <w:listItem w:displayText="ITD 2313 Script Programming" w:value="ITD 2313 Script Programming"/>
            <w:listItem w:displayText="ITD 2413 Enterprise Security Management" w:value="ITD 2413 Enterprise Security Management"/>
            <w:listItem w:displayText="ITD 2643 Linux Workstation and Server OS" w:value="ITD 2643 Linux Workstation and Server OS"/>
            <w:listItem w:displayText="ITD 3253 Server Administration" w:value="ITD 3253 Server Administration"/>
            <w:listItem w:displayText="ITD 3443 Network Security" w:value="ITD 3443 Network Security"/>
            <w:listItem w:displayText="ITD 3543 Enterprise Networking" w:value="ITD 3543 Enterprise Networking"/>
            <w:listItem w:displayText="ITD 3613 Emerging and Converging Technologies" w:value="ITD 3613 Emerging and Converging Technologies"/>
            <w:listItem w:displayText="ITD 3663 Mobile Programming" w:value="ITD 3663 Mobile Programming"/>
            <w:listItem w:displayText="ITD 3673 IT Enterprise Management" w:value="ITD 3673 IT Enterprise Management"/>
          </w:dropDownList>
        </w:sdtPr>
        <w:sdtEndPr>
          <w:rPr>
            <w:rStyle w:val="DefaultParagraphFont"/>
          </w:rPr>
        </w:sdtEndPr>
        <w:sdtContent>
          <w:r w:rsidR="00BE1B59">
            <w:rPr>
              <w:rStyle w:val="Style1"/>
            </w:rPr>
            <w:t>ITD 3663 Mobile Programming</w:t>
          </w:r>
        </w:sdtContent>
      </w:sdt>
      <w:r w:rsidR="00940FEA">
        <w:tab/>
        <w:t xml:space="preserve">Grade </w:t>
      </w:r>
      <w:r w:rsidR="00940FEA" w:rsidRPr="00E60899">
        <w:rPr>
          <w:b/>
          <w:u w:val="single"/>
        </w:rPr>
        <w:t>_______</w:t>
      </w:r>
    </w:p>
    <w:p w:rsidR="00940FEA" w:rsidRDefault="00940FEA" w:rsidP="00940FEA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r>
        <w:t xml:space="preserve">Instructor:  </w:t>
      </w:r>
      <w:sdt>
        <w:sdtPr>
          <w:id w:val="1663971594"/>
          <w:placeholder>
            <w:docPart w:val="FD814AD484D8401B854C17B4447DD3F6"/>
          </w:placeholder>
          <w:dropDownList>
            <w:listItem w:displayText="Choose Your Instructor" w:value="Choose Your Instructor"/>
            <w:listItem w:displayText="D. Claborn" w:value="D. Claborn"/>
            <w:listItem w:displayText="F. Guinn" w:value="F. Guinn"/>
            <w:listItem w:displayText="M. Pranger" w:value="M. Pranger"/>
            <w:listItem w:displayText="M. Hass" w:value="M. Hass"/>
            <w:listItem w:displayText="H. Licht" w:value="H. Licht"/>
            <w:listItem w:displayText="S. Rajanala" w:value="S. Rajanala"/>
            <w:listItem w:displayText="R. Ritchey" w:value="R. Ritchey"/>
            <w:listItem w:displayText="S. Simmons" w:value="S. Simmons"/>
            <w:listItem w:displayText="J. Strother" w:value="J. Strother"/>
          </w:dropDownList>
        </w:sdtPr>
        <w:sdtEndPr/>
        <w:sdtContent>
          <w:r w:rsidR="00BE1B59">
            <w:t>J. Strother</w:t>
          </w:r>
        </w:sdtContent>
      </w:sdt>
    </w:p>
    <w:p w:rsidR="00940FEA" w:rsidRDefault="00940FEA" w:rsidP="00940FEA">
      <w:pPr>
        <w:pStyle w:val="Header"/>
        <w:tabs>
          <w:tab w:val="clear" w:pos="8640"/>
          <w:tab w:val="right" w:pos="9360"/>
        </w:tabs>
        <w:spacing w:line="480" w:lineRule="auto"/>
      </w:pPr>
      <w:r>
        <w:t xml:space="preserve">Student Name:  </w:t>
      </w:r>
      <w:sdt>
        <w:sdtPr>
          <w:id w:val="-1281333113"/>
          <w:placeholder>
            <w:docPart w:val="E7CDF102B3E341A684EDA82B8E9C46D5"/>
          </w:placeholder>
        </w:sdtPr>
        <w:sdtEndPr/>
        <w:sdtContent>
          <w:r w:rsidR="00BE1B59">
            <w:t>Derrick McFall</w:t>
          </w:r>
        </w:sdtContent>
      </w:sdt>
    </w:p>
    <w:p w:rsidR="00940FEA" w:rsidRPr="005C4BD3" w:rsidRDefault="00940FEA" w:rsidP="00940FEA">
      <w:pPr>
        <w:pStyle w:val="Header"/>
        <w:spacing w:line="480" w:lineRule="auto"/>
      </w:pPr>
      <w:r>
        <w:t xml:space="preserve">Due Date:  </w:t>
      </w:r>
      <w:sdt>
        <w:sdtPr>
          <w:id w:val="-1602030914"/>
          <w:placeholder>
            <w:docPart w:val="453D467D833F45C28DB288AFE46F6B3B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E437A" w:rsidRPr="004E437A">
            <w:rPr>
              <w:color w:val="548DD4" w:themeColor="text2" w:themeTint="99"/>
            </w:rPr>
            <w:t>Select the Due Date</w:t>
          </w:r>
        </w:sdtContent>
      </w:sdt>
    </w:p>
    <w:p w:rsidR="00860EAD" w:rsidRDefault="00B711B2" w:rsidP="00B711B2">
      <w:r>
        <w:t xml:space="preserve">Gradebook Comments:  </w:t>
      </w:r>
      <w:sdt>
        <w:sdtPr>
          <w:rPr>
            <w:rStyle w:val="Style4"/>
          </w:rPr>
          <w:id w:val="86962480"/>
          <w:placeholder>
            <w:docPart w:val="4085315F44044BF39A54385A0C8D7C19"/>
          </w:placeholder>
          <w:temporary/>
          <w:showingPlcHdr/>
        </w:sdtPr>
        <w:sdtEndPr>
          <w:rPr>
            <w:rStyle w:val="DefaultParagraphFont"/>
            <w:b w:val="0"/>
            <w:color w:val="auto"/>
            <w:sz w:val="24"/>
          </w:rPr>
        </w:sdtEndPr>
        <w:sdtContent>
          <w:r w:rsidRPr="00B711B2">
            <w:rPr>
              <w:rStyle w:val="PlaceholderText"/>
              <w:color w:val="548DD4" w:themeColor="text2" w:themeTint="99"/>
            </w:rPr>
            <w:t>Copy the Gradebook comments and paste them here</w:t>
          </w:r>
        </w:sdtContent>
      </w:sdt>
    </w:p>
    <w:p w:rsidR="00B711B2" w:rsidRPr="00B711B2" w:rsidRDefault="00B711B2" w:rsidP="00B711B2">
      <w:pPr>
        <w:jc w:val="both"/>
        <w:sectPr w:rsidR="00B711B2" w:rsidRPr="00B711B2" w:rsidSect="000D245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2240" w:h="15840"/>
          <w:pgMar w:top="1440" w:right="1440" w:bottom="1440" w:left="1440" w:header="432" w:footer="720" w:gutter="0"/>
          <w:pgNumType w:start="1"/>
          <w:cols w:space="720"/>
          <w:docGrid w:linePitch="360"/>
        </w:sectPr>
      </w:pPr>
    </w:p>
    <w:sdt>
      <w:sdtPr>
        <w:rPr>
          <w:rStyle w:val="Style4"/>
        </w:rPr>
        <w:id w:val="1967699373"/>
        <w:placeholder>
          <w:docPart w:val="2ADE9AEBF8E14253B25D5333ED068441"/>
        </w:placeholder>
        <w:showingPlcHdr/>
      </w:sdtPr>
      <w:sdtEndPr>
        <w:rPr>
          <w:rStyle w:val="DefaultParagraphFont"/>
          <w:b/>
          <w:color w:val="auto"/>
          <w:sz w:val="24"/>
          <w:szCs w:val="28"/>
        </w:rPr>
      </w:sdtEndPr>
      <w:sdtContent>
        <w:p w:rsidR="00CD1DA2" w:rsidRDefault="00081244" w:rsidP="00FE0A21">
          <w:pPr>
            <w:pStyle w:val="Heading2"/>
            <w:tabs>
              <w:tab w:val="left" w:pos="0"/>
            </w:tabs>
            <w:spacing w:before="120" w:line="480" w:lineRule="auto"/>
            <w:jc w:val="center"/>
            <w:rPr>
              <w:sz w:val="28"/>
              <w:szCs w:val="28"/>
            </w:rPr>
          </w:pPr>
          <w:r w:rsidRPr="00D034FF">
            <w:rPr>
              <w:rStyle w:val="Style3"/>
            </w:rPr>
            <w:t>Type the Title here</w:t>
          </w:r>
        </w:p>
      </w:sdtContent>
    </w:sdt>
    <w:p w:rsidR="00BD5706" w:rsidRDefault="00BD5706" w:rsidP="000D2453">
      <w:pPr>
        <w:spacing w:line="480" w:lineRule="auto"/>
        <w:ind w:firstLine="720"/>
      </w:pPr>
      <w:bookmarkStart w:id="0" w:name="_GoBack"/>
      <w:bookmarkEnd w:id="0"/>
    </w:p>
    <w:sectPr w:rsidR="00BD5706" w:rsidSect="00860EAD">
      <w:headerReference w:type="default" r:id="rId12"/>
      <w:footnotePr>
        <w:pos w:val="beneathText"/>
      </w:footnotePr>
      <w:type w:val="continuous"/>
      <w:pgSz w:w="12240" w:h="15840"/>
      <w:pgMar w:top="1440" w:right="1440" w:bottom="1440" w:left="1440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E37" w:rsidRDefault="00701E37">
      <w:r>
        <w:separator/>
      </w:r>
    </w:p>
  </w:endnote>
  <w:endnote w:type="continuationSeparator" w:id="0">
    <w:p w:rsidR="00701E37" w:rsidRDefault="0070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81" w:rsidRDefault="00701E37" w:rsidP="00832C5A">
    <w:pPr>
      <w:pStyle w:val="Footer"/>
      <w:tabs>
        <w:tab w:val="clear" w:pos="4320"/>
        <w:tab w:val="clear" w:pos="8640"/>
        <w:tab w:val="right" w:pos="9360"/>
      </w:tabs>
    </w:pPr>
    <w:sdt>
      <w:sdtPr>
        <w:rPr>
          <w:rStyle w:val="Style1"/>
        </w:rPr>
        <w:id w:val="689415968"/>
        <w:placeholder>
          <w:docPart w:val="4085315F44044BF39A54385A0C8D7C19"/>
        </w:placeholder>
        <w15:color w:val="000000"/>
      </w:sdtPr>
      <w:sdtEndPr>
        <w:rPr>
          <w:rStyle w:val="Style1"/>
        </w:rPr>
      </w:sdtEndPr>
      <w:sdtContent>
        <w:r w:rsidR="00BE1B59">
          <w:rPr>
            <w:rStyle w:val="Style1"/>
          </w:rPr>
          <w:t>Fall 2018</w:t>
        </w:r>
      </w:sdtContent>
    </w:sdt>
    <w:r w:rsidR="00DA4A81">
      <w:tab/>
    </w:r>
    <w:sdt>
      <w:sdtPr>
        <w:id w:val="13319372"/>
        <w:docPartObj>
          <w:docPartGallery w:val="Page Numbers (Bottom of Page)"/>
          <w:docPartUnique/>
        </w:docPartObj>
      </w:sdtPr>
      <w:sdtEndPr/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="00DA4A81">
              <w:t xml:space="preserve">Page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PAGE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BE1B59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  <w:r w:rsidR="00DA4A81">
              <w:t xml:space="preserve"> of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NUMPAGES 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BE1B59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FEA" w:rsidRDefault="003717C2" w:rsidP="00940FEA">
    <w:pPr>
      <w:pStyle w:val="Footer"/>
      <w:tabs>
        <w:tab w:val="clear" w:pos="8640"/>
        <w:tab w:val="right" w:pos="9270"/>
      </w:tabs>
      <w:jc w:val="both"/>
    </w:pPr>
    <w:r>
      <w:t>Type Semester and year here (Spring 2013, etc.)</w:t>
    </w:r>
    <w:r w:rsidR="00940FEA">
      <w:tab/>
    </w:r>
    <w:r w:rsidR="00940FEA">
      <w:tab/>
    </w:r>
    <w:proofErr w:type="gramStart"/>
    <w:r w:rsidR="00940FEA">
      <w:t>page</w:t>
    </w:r>
    <w:proofErr w:type="gramEnd"/>
    <w:r w:rsidR="00940FEA">
      <w:t xml:space="preserve"> </w:t>
    </w:r>
    <w:sdt>
      <w:sdtPr>
        <w:id w:val="13319345"/>
        <w:docPartObj>
          <w:docPartGallery w:val="Page Numbers (Bottom of Page)"/>
          <w:docPartUnique/>
        </w:docPartObj>
      </w:sdtPr>
      <w:sdtEndPr/>
      <w:sdtContent>
        <w:r w:rsidR="00661EEA">
          <w:fldChar w:fldCharType="begin"/>
        </w:r>
        <w:r w:rsidR="00661EEA">
          <w:instrText xml:space="preserve"> PAGE   \* MERGEFORMAT </w:instrText>
        </w:r>
        <w:r w:rsidR="00661EEA">
          <w:fldChar w:fldCharType="separate"/>
        </w:r>
        <w:r w:rsidR="000D2453">
          <w:rPr>
            <w:noProof/>
          </w:rPr>
          <w:t>1</w:t>
        </w:r>
        <w:r w:rsidR="00661EE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E37" w:rsidRDefault="00701E37">
      <w:r>
        <w:separator/>
      </w:r>
    </w:p>
  </w:footnote>
  <w:footnote w:type="continuationSeparator" w:id="0">
    <w:p w:rsidR="00701E37" w:rsidRDefault="00701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CA0" w:rsidRDefault="00942CA0" w:rsidP="00942CA0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FEA" w:rsidRDefault="00940FEA" w:rsidP="00940FEA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EAD" w:rsidRDefault="00860EAD" w:rsidP="00832C5A">
    <w:pPr>
      <w:pStyle w:val="Header"/>
      <w:tabs>
        <w:tab w:val="clear" w:pos="4320"/>
        <w:tab w:val="clear" w:pos="8640"/>
        <w:tab w:val="right" w:pos="9360"/>
      </w:tabs>
    </w:pPr>
    <w:r>
      <w:tab/>
    </w:r>
    <w:sdt>
      <w:sdtPr>
        <w:rPr>
          <w:rStyle w:val="Style1"/>
        </w:rPr>
        <w:id w:val="1255242423"/>
        <w:placeholder>
          <w:docPart w:val="ED3C7876EC2E404FB651B9E78D7A8982"/>
        </w:placeholder>
        <w15:color w:val="000000"/>
      </w:sdtPr>
      <w:sdtEndPr>
        <w:rPr>
          <w:rStyle w:val="Style1"/>
        </w:rPr>
      </w:sdtEndPr>
      <w:sdtContent>
        <w:r w:rsidRPr="002D44AA">
          <w:rPr>
            <w:rStyle w:val="Style1"/>
          </w:rPr>
          <w:t>Type the title here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cs="StarSymbol"/>
        <w:sz w:val="18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960"/>
        </w:tabs>
        <w:ind w:left="39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68"/>
    <w:rsid w:val="00022356"/>
    <w:rsid w:val="0002671F"/>
    <w:rsid w:val="00041574"/>
    <w:rsid w:val="00081244"/>
    <w:rsid w:val="000B76C3"/>
    <w:rsid w:val="000D2453"/>
    <w:rsid w:val="0015397C"/>
    <w:rsid w:val="001A4619"/>
    <w:rsid w:val="001D0C42"/>
    <w:rsid w:val="001D5585"/>
    <w:rsid w:val="0020618C"/>
    <w:rsid w:val="00257E6A"/>
    <w:rsid w:val="002A50C2"/>
    <w:rsid w:val="002D1F78"/>
    <w:rsid w:val="002D44AA"/>
    <w:rsid w:val="003515AC"/>
    <w:rsid w:val="003717C2"/>
    <w:rsid w:val="003C1220"/>
    <w:rsid w:val="003C24FD"/>
    <w:rsid w:val="004603F5"/>
    <w:rsid w:val="004E437A"/>
    <w:rsid w:val="00540446"/>
    <w:rsid w:val="0055278F"/>
    <w:rsid w:val="00552D00"/>
    <w:rsid w:val="00553916"/>
    <w:rsid w:val="00563C68"/>
    <w:rsid w:val="00576099"/>
    <w:rsid w:val="00577F83"/>
    <w:rsid w:val="00581A4A"/>
    <w:rsid w:val="00596403"/>
    <w:rsid w:val="005A64BE"/>
    <w:rsid w:val="005B7B27"/>
    <w:rsid w:val="005C4BD3"/>
    <w:rsid w:val="005F36DD"/>
    <w:rsid w:val="006021A8"/>
    <w:rsid w:val="0060752E"/>
    <w:rsid w:val="00613B93"/>
    <w:rsid w:val="00651E4C"/>
    <w:rsid w:val="00661EEA"/>
    <w:rsid w:val="0069392E"/>
    <w:rsid w:val="00693E91"/>
    <w:rsid w:val="006E4535"/>
    <w:rsid w:val="00701E37"/>
    <w:rsid w:val="00720B45"/>
    <w:rsid w:val="00727604"/>
    <w:rsid w:val="00737B41"/>
    <w:rsid w:val="007916DC"/>
    <w:rsid w:val="007F117B"/>
    <w:rsid w:val="007F7C44"/>
    <w:rsid w:val="00804E8F"/>
    <w:rsid w:val="0081600E"/>
    <w:rsid w:val="00832C5A"/>
    <w:rsid w:val="00860EAD"/>
    <w:rsid w:val="008930A1"/>
    <w:rsid w:val="008C27D5"/>
    <w:rsid w:val="008C65FF"/>
    <w:rsid w:val="008E7698"/>
    <w:rsid w:val="00917B90"/>
    <w:rsid w:val="00940FEA"/>
    <w:rsid w:val="00942CA0"/>
    <w:rsid w:val="009711AC"/>
    <w:rsid w:val="00987F21"/>
    <w:rsid w:val="009D0DA1"/>
    <w:rsid w:val="00A009CF"/>
    <w:rsid w:val="00A2651A"/>
    <w:rsid w:val="00A44FD7"/>
    <w:rsid w:val="00A53AEA"/>
    <w:rsid w:val="00AD1A35"/>
    <w:rsid w:val="00AD1BF2"/>
    <w:rsid w:val="00AE776C"/>
    <w:rsid w:val="00B0056F"/>
    <w:rsid w:val="00B11807"/>
    <w:rsid w:val="00B275E0"/>
    <w:rsid w:val="00B45653"/>
    <w:rsid w:val="00B711B2"/>
    <w:rsid w:val="00BD5706"/>
    <w:rsid w:val="00BE1B59"/>
    <w:rsid w:val="00C14D23"/>
    <w:rsid w:val="00C577D9"/>
    <w:rsid w:val="00CA5628"/>
    <w:rsid w:val="00CD1DA2"/>
    <w:rsid w:val="00CF7CD8"/>
    <w:rsid w:val="00D034FF"/>
    <w:rsid w:val="00D21E09"/>
    <w:rsid w:val="00D23DCC"/>
    <w:rsid w:val="00D736C7"/>
    <w:rsid w:val="00DA4A81"/>
    <w:rsid w:val="00DC009D"/>
    <w:rsid w:val="00E052A3"/>
    <w:rsid w:val="00E128EF"/>
    <w:rsid w:val="00E146F7"/>
    <w:rsid w:val="00E60899"/>
    <w:rsid w:val="00E673CA"/>
    <w:rsid w:val="00E80199"/>
    <w:rsid w:val="00E938A5"/>
    <w:rsid w:val="00EC31CC"/>
    <w:rsid w:val="00F12EDF"/>
    <w:rsid w:val="00F84C8D"/>
    <w:rsid w:val="00FE0A2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4F9CD7-5677-43D1-87A1-2D2E3934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653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B45653"/>
    <w:pPr>
      <w:keepNext/>
      <w:tabs>
        <w:tab w:val="num" w:pos="0"/>
      </w:tabs>
      <w:spacing w:before="12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B45653"/>
    <w:pPr>
      <w:keepNext/>
      <w:tabs>
        <w:tab w:val="num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45653"/>
    <w:pPr>
      <w:keepNext/>
      <w:tabs>
        <w:tab w:val="num" w:pos="0"/>
      </w:tabs>
      <w:outlineLvl w:val="2"/>
    </w:pPr>
    <w:rPr>
      <w:bCs/>
      <w:iCs/>
    </w:rPr>
  </w:style>
  <w:style w:type="paragraph" w:styleId="Heading4">
    <w:name w:val="heading 4"/>
    <w:basedOn w:val="Normal"/>
    <w:next w:val="Normal"/>
    <w:qFormat/>
    <w:rsid w:val="00B45653"/>
    <w:pPr>
      <w:keepNext/>
      <w:numPr>
        <w:ilvl w:val="3"/>
        <w:numId w:val="1"/>
      </w:numPr>
      <w:spacing w:before="12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B45653"/>
    <w:pPr>
      <w:keepNext/>
      <w:tabs>
        <w:tab w:val="num" w:pos="0"/>
      </w:tabs>
      <w:ind w:left="720"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B45653"/>
    <w:pPr>
      <w:keepNext/>
      <w:tabs>
        <w:tab w:val="num" w:pos="0"/>
      </w:tabs>
      <w:jc w:val="center"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rsid w:val="00B45653"/>
    <w:pPr>
      <w:keepNext/>
      <w:tabs>
        <w:tab w:val="num" w:pos="0"/>
      </w:tabs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45653"/>
    <w:rPr>
      <w:rFonts w:ascii="Symbol" w:hAnsi="Symbol"/>
      <w:sz w:val="20"/>
    </w:rPr>
  </w:style>
  <w:style w:type="character" w:customStyle="1" w:styleId="WW8Num3z0">
    <w:name w:val="WW8Num3z0"/>
    <w:rsid w:val="00B45653"/>
    <w:rPr>
      <w:rFonts w:ascii="Symbol" w:hAnsi="Symbol"/>
      <w:sz w:val="20"/>
    </w:rPr>
  </w:style>
  <w:style w:type="character" w:customStyle="1" w:styleId="WW8Num4z0">
    <w:name w:val="WW8Num4z0"/>
    <w:rsid w:val="00B45653"/>
    <w:rPr>
      <w:rFonts w:ascii="Symbol" w:hAnsi="Symbol"/>
    </w:rPr>
  </w:style>
  <w:style w:type="character" w:customStyle="1" w:styleId="WW8Num5z0">
    <w:name w:val="WW8Num5z0"/>
    <w:rsid w:val="00B45653"/>
    <w:rPr>
      <w:rFonts w:ascii="Symbol" w:hAnsi="Symbol"/>
    </w:rPr>
  </w:style>
  <w:style w:type="character" w:customStyle="1" w:styleId="Absatz-Standardschriftart">
    <w:name w:val="Absatz-Standardschriftart"/>
    <w:rsid w:val="00B45653"/>
  </w:style>
  <w:style w:type="character" w:customStyle="1" w:styleId="WW-Absatz-Standardschriftart">
    <w:name w:val="WW-Absatz-Standardschriftart"/>
    <w:rsid w:val="00B45653"/>
  </w:style>
  <w:style w:type="character" w:customStyle="1" w:styleId="WW-Absatz-Standardschriftart1">
    <w:name w:val="WW-Absatz-Standardschriftart1"/>
    <w:rsid w:val="00B45653"/>
  </w:style>
  <w:style w:type="character" w:customStyle="1" w:styleId="WW-Absatz-Standardschriftart11">
    <w:name w:val="WW-Absatz-Standardschriftart11"/>
    <w:rsid w:val="00B45653"/>
  </w:style>
  <w:style w:type="character" w:customStyle="1" w:styleId="WW8Num1z0">
    <w:name w:val="WW8Num1z0"/>
    <w:rsid w:val="00B45653"/>
    <w:rPr>
      <w:rFonts w:ascii="Symbol" w:hAnsi="Symbol"/>
      <w:sz w:val="20"/>
    </w:rPr>
  </w:style>
  <w:style w:type="character" w:customStyle="1" w:styleId="WW8Num1z1">
    <w:name w:val="WW8Num1z1"/>
    <w:rsid w:val="00B45653"/>
    <w:rPr>
      <w:rFonts w:ascii="Courier New" w:hAnsi="Courier New"/>
      <w:sz w:val="20"/>
    </w:rPr>
  </w:style>
  <w:style w:type="character" w:customStyle="1" w:styleId="WW8Num1z2">
    <w:name w:val="WW8Num1z2"/>
    <w:rsid w:val="00B45653"/>
    <w:rPr>
      <w:rFonts w:ascii="Wingdings" w:hAnsi="Wingdings"/>
      <w:sz w:val="20"/>
    </w:rPr>
  </w:style>
  <w:style w:type="character" w:customStyle="1" w:styleId="WW8Num2z1">
    <w:name w:val="WW8Num2z1"/>
    <w:rsid w:val="00B45653"/>
    <w:rPr>
      <w:rFonts w:ascii="Courier New" w:hAnsi="Courier New"/>
      <w:sz w:val="20"/>
    </w:rPr>
  </w:style>
  <w:style w:type="character" w:customStyle="1" w:styleId="WW8Num2z2">
    <w:name w:val="WW8Num2z2"/>
    <w:rsid w:val="00B45653"/>
    <w:rPr>
      <w:rFonts w:ascii="Wingdings" w:hAnsi="Wingdings"/>
      <w:sz w:val="20"/>
    </w:rPr>
  </w:style>
  <w:style w:type="character" w:customStyle="1" w:styleId="WW8Num3z1">
    <w:name w:val="WW8Num3z1"/>
    <w:rsid w:val="00B45653"/>
    <w:rPr>
      <w:rFonts w:ascii="Courier New" w:hAnsi="Courier New"/>
      <w:sz w:val="20"/>
    </w:rPr>
  </w:style>
  <w:style w:type="character" w:customStyle="1" w:styleId="WW8Num3z2">
    <w:name w:val="WW8Num3z2"/>
    <w:rsid w:val="00B45653"/>
    <w:rPr>
      <w:rFonts w:ascii="Wingdings" w:hAnsi="Wingdings"/>
      <w:sz w:val="20"/>
    </w:rPr>
  </w:style>
  <w:style w:type="character" w:customStyle="1" w:styleId="WW8Num6z0">
    <w:name w:val="WW8Num6z0"/>
    <w:rsid w:val="00B45653"/>
    <w:rPr>
      <w:rFonts w:ascii="Symbol" w:hAnsi="Symbol"/>
    </w:rPr>
  </w:style>
  <w:style w:type="character" w:customStyle="1" w:styleId="WW8Num6z1">
    <w:name w:val="WW8Num6z1"/>
    <w:rsid w:val="00B45653"/>
    <w:rPr>
      <w:rFonts w:ascii="Courier New" w:hAnsi="Courier New"/>
    </w:rPr>
  </w:style>
  <w:style w:type="character" w:customStyle="1" w:styleId="WW8Num6z2">
    <w:name w:val="WW8Num6z2"/>
    <w:rsid w:val="00B45653"/>
    <w:rPr>
      <w:rFonts w:ascii="Wingdings" w:hAnsi="Wingdings"/>
    </w:rPr>
  </w:style>
  <w:style w:type="character" w:customStyle="1" w:styleId="WW8Num7z0">
    <w:name w:val="WW8Num7z0"/>
    <w:rsid w:val="00B45653"/>
    <w:rPr>
      <w:rFonts w:ascii="Symbol" w:hAnsi="Symbol"/>
      <w:sz w:val="20"/>
    </w:rPr>
  </w:style>
  <w:style w:type="character" w:customStyle="1" w:styleId="WW8Num7z1">
    <w:name w:val="WW8Num7z1"/>
    <w:rsid w:val="00B45653"/>
    <w:rPr>
      <w:rFonts w:ascii="Courier New" w:hAnsi="Courier New"/>
      <w:sz w:val="20"/>
    </w:rPr>
  </w:style>
  <w:style w:type="character" w:customStyle="1" w:styleId="WW8Num7z2">
    <w:name w:val="WW8Num7z2"/>
    <w:rsid w:val="00B45653"/>
    <w:rPr>
      <w:rFonts w:ascii="Wingdings" w:hAnsi="Wingdings"/>
      <w:sz w:val="20"/>
    </w:rPr>
  </w:style>
  <w:style w:type="character" w:customStyle="1" w:styleId="WW8Num8z0">
    <w:name w:val="WW8Num8z0"/>
    <w:rsid w:val="00B45653"/>
    <w:rPr>
      <w:rFonts w:ascii="Symbol" w:hAnsi="Symbol"/>
    </w:rPr>
  </w:style>
  <w:style w:type="character" w:customStyle="1" w:styleId="WW8Num9z0">
    <w:name w:val="WW8Num9z0"/>
    <w:rsid w:val="00B45653"/>
    <w:rPr>
      <w:rFonts w:ascii="Wingdings" w:hAnsi="Wingdings"/>
    </w:rPr>
  </w:style>
  <w:style w:type="character" w:customStyle="1" w:styleId="WW8Num9z1">
    <w:name w:val="WW8Num9z1"/>
    <w:rsid w:val="00B45653"/>
    <w:rPr>
      <w:rFonts w:ascii="Courier New" w:hAnsi="Courier New"/>
    </w:rPr>
  </w:style>
  <w:style w:type="character" w:customStyle="1" w:styleId="WW8Num9z3">
    <w:name w:val="WW8Num9z3"/>
    <w:rsid w:val="00B45653"/>
    <w:rPr>
      <w:rFonts w:ascii="Symbol" w:hAnsi="Symbol"/>
    </w:rPr>
  </w:style>
  <w:style w:type="character" w:customStyle="1" w:styleId="WW8Num11z0">
    <w:name w:val="WW8Num11z0"/>
    <w:rsid w:val="00B45653"/>
    <w:rPr>
      <w:rFonts w:ascii="Symbol" w:hAnsi="Symbol"/>
    </w:rPr>
  </w:style>
  <w:style w:type="character" w:customStyle="1" w:styleId="WW8Num11z1">
    <w:name w:val="WW8Num11z1"/>
    <w:rsid w:val="00B45653"/>
    <w:rPr>
      <w:rFonts w:ascii="Courier New" w:hAnsi="Courier New"/>
    </w:rPr>
  </w:style>
  <w:style w:type="character" w:customStyle="1" w:styleId="WW8Num11z2">
    <w:name w:val="WW8Num11z2"/>
    <w:rsid w:val="00B45653"/>
    <w:rPr>
      <w:rFonts w:ascii="Wingdings" w:hAnsi="Wingdings"/>
    </w:rPr>
  </w:style>
  <w:style w:type="character" w:customStyle="1" w:styleId="WW8Num12z0">
    <w:name w:val="WW8Num12z0"/>
    <w:rsid w:val="00B45653"/>
    <w:rPr>
      <w:rFonts w:ascii="Symbol" w:hAnsi="Symbol"/>
      <w:sz w:val="20"/>
    </w:rPr>
  </w:style>
  <w:style w:type="character" w:customStyle="1" w:styleId="WW8Num12z1">
    <w:name w:val="WW8Num12z1"/>
    <w:rsid w:val="00B45653"/>
    <w:rPr>
      <w:rFonts w:ascii="Courier New" w:hAnsi="Courier New"/>
      <w:sz w:val="20"/>
    </w:rPr>
  </w:style>
  <w:style w:type="character" w:customStyle="1" w:styleId="WW8Num12z2">
    <w:name w:val="WW8Num12z2"/>
    <w:rsid w:val="00B45653"/>
    <w:rPr>
      <w:rFonts w:ascii="Wingdings" w:hAnsi="Wingdings"/>
      <w:sz w:val="20"/>
    </w:rPr>
  </w:style>
  <w:style w:type="character" w:customStyle="1" w:styleId="WW8Num13z0">
    <w:name w:val="WW8Num13z0"/>
    <w:rsid w:val="00B45653"/>
    <w:rPr>
      <w:rFonts w:ascii="Symbol" w:hAnsi="Symbol"/>
    </w:rPr>
  </w:style>
  <w:style w:type="character" w:customStyle="1" w:styleId="WW8Num14z0">
    <w:name w:val="WW8Num14z0"/>
    <w:rsid w:val="00B45653"/>
    <w:rPr>
      <w:rFonts w:ascii="Symbol" w:hAnsi="Symbol"/>
    </w:rPr>
  </w:style>
  <w:style w:type="character" w:customStyle="1" w:styleId="WW8Num15z0">
    <w:name w:val="WW8Num15z0"/>
    <w:rsid w:val="00B45653"/>
    <w:rPr>
      <w:rFonts w:ascii="Symbol" w:hAnsi="Symbol"/>
    </w:rPr>
  </w:style>
  <w:style w:type="character" w:customStyle="1" w:styleId="WW8Num15z1">
    <w:name w:val="WW8Num15z1"/>
    <w:rsid w:val="00B45653"/>
    <w:rPr>
      <w:rFonts w:ascii="Courier New" w:hAnsi="Courier New"/>
    </w:rPr>
  </w:style>
  <w:style w:type="character" w:customStyle="1" w:styleId="WW8Num15z2">
    <w:name w:val="WW8Num15z2"/>
    <w:rsid w:val="00B45653"/>
    <w:rPr>
      <w:rFonts w:ascii="Wingdings" w:hAnsi="Wingdings"/>
    </w:rPr>
  </w:style>
  <w:style w:type="character" w:customStyle="1" w:styleId="WW8Num16z0">
    <w:name w:val="WW8Num16z0"/>
    <w:rsid w:val="00B45653"/>
    <w:rPr>
      <w:rFonts w:ascii="Symbol" w:hAnsi="Symbol"/>
    </w:rPr>
  </w:style>
  <w:style w:type="character" w:customStyle="1" w:styleId="WW8Num17z0">
    <w:name w:val="WW8Num17z0"/>
    <w:rsid w:val="00B45653"/>
    <w:rPr>
      <w:rFonts w:ascii="Symbol" w:hAnsi="Symbol"/>
    </w:rPr>
  </w:style>
  <w:style w:type="character" w:customStyle="1" w:styleId="WW8Num17z1">
    <w:name w:val="WW8Num17z1"/>
    <w:rsid w:val="00B45653"/>
    <w:rPr>
      <w:rFonts w:ascii="Courier New" w:hAnsi="Courier New"/>
    </w:rPr>
  </w:style>
  <w:style w:type="character" w:customStyle="1" w:styleId="WW8Num17z2">
    <w:name w:val="WW8Num17z2"/>
    <w:rsid w:val="00B45653"/>
    <w:rPr>
      <w:rFonts w:ascii="Wingdings" w:hAnsi="Wingdings"/>
    </w:rPr>
  </w:style>
  <w:style w:type="character" w:customStyle="1" w:styleId="WW8Num18z0">
    <w:name w:val="WW8Num18z0"/>
    <w:rsid w:val="00B45653"/>
    <w:rPr>
      <w:rFonts w:ascii="Symbol" w:hAnsi="Symbol"/>
    </w:rPr>
  </w:style>
  <w:style w:type="character" w:customStyle="1" w:styleId="WW8Num19z0">
    <w:name w:val="WW8Num19z0"/>
    <w:rsid w:val="00B45653"/>
    <w:rPr>
      <w:rFonts w:ascii="Symbol" w:hAnsi="Symbol"/>
    </w:rPr>
  </w:style>
  <w:style w:type="character" w:customStyle="1" w:styleId="WW8Num19z1">
    <w:name w:val="WW8Num19z1"/>
    <w:rsid w:val="00B45653"/>
    <w:rPr>
      <w:rFonts w:ascii="Courier New" w:hAnsi="Courier New"/>
    </w:rPr>
  </w:style>
  <w:style w:type="character" w:customStyle="1" w:styleId="WW8Num19z2">
    <w:name w:val="WW8Num19z2"/>
    <w:rsid w:val="00B45653"/>
    <w:rPr>
      <w:rFonts w:ascii="Wingdings" w:hAnsi="Wingdings"/>
    </w:rPr>
  </w:style>
  <w:style w:type="character" w:customStyle="1" w:styleId="WW8Num20z0">
    <w:name w:val="WW8Num20z0"/>
    <w:rsid w:val="00B45653"/>
    <w:rPr>
      <w:rFonts w:ascii="Symbol" w:hAnsi="Symbol"/>
    </w:rPr>
  </w:style>
  <w:style w:type="character" w:customStyle="1" w:styleId="WW8Num21z0">
    <w:name w:val="WW8Num21z0"/>
    <w:rsid w:val="00B45653"/>
    <w:rPr>
      <w:rFonts w:ascii="Symbol" w:hAnsi="Symbol"/>
      <w:sz w:val="20"/>
    </w:rPr>
  </w:style>
  <w:style w:type="character" w:customStyle="1" w:styleId="WW8Num21z1">
    <w:name w:val="WW8Num21z1"/>
    <w:rsid w:val="00B45653"/>
    <w:rPr>
      <w:rFonts w:ascii="Courier New" w:hAnsi="Courier New"/>
      <w:sz w:val="20"/>
    </w:rPr>
  </w:style>
  <w:style w:type="character" w:customStyle="1" w:styleId="WW8Num21z2">
    <w:name w:val="WW8Num21z2"/>
    <w:rsid w:val="00B45653"/>
    <w:rPr>
      <w:rFonts w:ascii="Wingdings" w:hAnsi="Wingdings"/>
      <w:sz w:val="20"/>
    </w:rPr>
  </w:style>
  <w:style w:type="character" w:customStyle="1" w:styleId="WW8Num23z0">
    <w:name w:val="WW8Num23z0"/>
    <w:rsid w:val="00B45653"/>
    <w:rPr>
      <w:rFonts w:ascii="Symbol" w:hAnsi="Symbol"/>
    </w:rPr>
  </w:style>
  <w:style w:type="character" w:styleId="PageNumber">
    <w:name w:val="page number"/>
    <w:basedOn w:val="DefaultParagraphFont"/>
    <w:rsid w:val="00B45653"/>
  </w:style>
  <w:style w:type="character" w:styleId="Hyperlink">
    <w:name w:val="Hyperlink"/>
    <w:basedOn w:val="DefaultParagraphFont"/>
    <w:rsid w:val="00B45653"/>
    <w:rPr>
      <w:color w:val="0000FF"/>
      <w:u w:val="single"/>
    </w:rPr>
  </w:style>
  <w:style w:type="character" w:customStyle="1" w:styleId="FootnoteCharacters">
    <w:name w:val="Footnote Characters"/>
    <w:basedOn w:val="DefaultParagraphFont"/>
    <w:rsid w:val="00B45653"/>
    <w:rPr>
      <w:vertAlign w:val="superscript"/>
    </w:rPr>
  </w:style>
  <w:style w:type="character" w:styleId="FollowedHyperlink">
    <w:name w:val="FollowedHyperlink"/>
    <w:basedOn w:val="DefaultParagraphFont"/>
    <w:rsid w:val="00B45653"/>
    <w:rPr>
      <w:color w:val="800080"/>
      <w:u w:val="single"/>
    </w:rPr>
  </w:style>
  <w:style w:type="character" w:customStyle="1" w:styleId="Bullets">
    <w:name w:val="Bullets"/>
    <w:rsid w:val="00B45653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B4565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B45653"/>
  </w:style>
  <w:style w:type="paragraph" w:styleId="List">
    <w:name w:val="List"/>
    <w:basedOn w:val="BodyText"/>
    <w:rsid w:val="00B45653"/>
    <w:rPr>
      <w:rFonts w:cs="Tahoma"/>
    </w:rPr>
  </w:style>
  <w:style w:type="paragraph" w:styleId="Caption">
    <w:name w:val="caption"/>
    <w:basedOn w:val="Normal"/>
    <w:qFormat/>
    <w:rsid w:val="00B45653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B45653"/>
    <w:pPr>
      <w:suppressLineNumbers/>
    </w:pPr>
    <w:rPr>
      <w:rFonts w:cs="Tahoma"/>
    </w:rPr>
  </w:style>
  <w:style w:type="paragraph" w:styleId="Header">
    <w:name w:val="header"/>
    <w:basedOn w:val="Normal"/>
    <w:rsid w:val="00B45653"/>
    <w:pPr>
      <w:tabs>
        <w:tab w:val="center" w:pos="4320"/>
        <w:tab w:val="right" w:pos="8640"/>
      </w:tabs>
    </w:pPr>
  </w:style>
  <w:style w:type="paragraph" w:customStyle="1" w:styleId="text2">
    <w:name w:val="text 2"/>
    <w:basedOn w:val="Header"/>
    <w:rsid w:val="00B45653"/>
    <w:rPr>
      <w:rFonts w:ascii="Courier New" w:hAnsi="Courier New"/>
      <w:sz w:val="20"/>
    </w:rPr>
  </w:style>
  <w:style w:type="paragraph" w:styleId="Footer">
    <w:name w:val="footer"/>
    <w:basedOn w:val="Normal"/>
    <w:link w:val="FooterChar"/>
    <w:uiPriority w:val="99"/>
    <w:rsid w:val="00B45653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rsid w:val="00B45653"/>
    <w:pPr>
      <w:ind w:left="720"/>
    </w:pPr>
  </w:style>
  <w:style w:type="paragraph" w:styleId="FootnoteText">
    <w:name w:val="footnote text"/>
    <w:basedOn w:val="Normal"/>
    <w:semiHidden/>
    <w:rsid w:val="00B45653"/>
    <w:rPr>
      <w:sz w:val="20"/>
    </w:rPr>
  </w:style>
  <w:style w:type="paragraph" w:styleId="BodyTextIndent2">
    <w:name w:val="Body Text Indent 2"/>
    <w:basedOn w:val="Normal"/>
    <w:rsid w:val="00B45653"/>
    <w:pPr>
      <w:spacing w:before="100" w:after="100"/>
      <w:ind w:left="720"/>
    </w:pPr>
    <w:rPr>
      <w:rFonts w:ascii="Tahoma" w:hAnsi="Tahoma" w:cs="Tahoma"/>
      <w:sz w:val="20"/>
    </w:rPr>
  </w:style>
  <w:style w:type="paragraph" w:styleId="BodyTextIndent3">
    <w:name w:val="Body Text Indent 3"/>
    <w:basedOn w:val="Normal"/>
    <w:rsid w:val="00B45653"/>
    <w:pPr>
      <w:ind w:left="720"/>
    </w:pPr>
    <w:rPr>
      <w:b/>
      <w:szCs w:val="24"/>
    </w:rPr>
  </w:style>
  <w:style w:type="paragraph" w:styleId="BalloonText">
    <w:name w:val="Balloon Text"/>
    <w:basedOn w:val="Normal"/>
    <w:semiHidden/>
    <w:rsid w:val="00DC009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0FEA"/>
    <w:rPr>
      <w:lang w:eastAsia="ar-SA"/>
    </w:rPr>
  </w:style>
  <w:style w:type="character" w:styleId="PlaceholderText">
    <w:name w:val="Placeholder Text"/>
    <w:basedOn w:val="DefaultParagraphFont"/>
    <w:uiPriority w:val="99"/>
    <w:semiHidden/>
    <w:rsid w:val="004E437A"/>
    <w:rPr>
      <w:color w:val="808080"/>
    </w:rPr>
  </w:style>
  <w:style w:type="character" w:customStyle="1" w:styleId="Style1">
    <w:name w:val="Style1"/>
    <w:basedOn w:val="DefaultParagraphFont"/>
    <w:uiPriority w:val="1"/>
    <w:rsid w:val="004E437A"/>
    <w:rPr>
      <w:rFonts w:ascii="Times New Roman" w:hAnsi="Times New Roman"/>
      <w:sz w:val="24"/>
    </w:rPr>
  </w:style>
  <w:style w:type="character" w:customStyle="1" w:styleId="Style2">
    <w:name w:val="Style2"/>
    <w:basedOn w:val="DefaultParagraphFont"/>
    <w:uiPriority w:val="1"/>
    <w:rsid w:val="006021A8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3C1220"/>
    <w:rPr>
      <w:rFonts w:ascii="Times New Roman" w:hAnsi="Times New Roman"/>
      <w:b/>
      <w:sz w:val="28"/>
    </w:rPr>
  </w:style>
  <w:style w:type="character" w:customStyle="1" w:styleId="Style4">
    <w:name w:val="Style4"/>
    <w:basedOn w:val="Style3"/>
    <w:uiPriority w:val="1"/>
    <w:rsid w:val="00F84C8D"/>
    <w:rPr>
      <w:rFonts w:ascii="Times New Roman" w:hAnsi="Times New Roman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ps\Documents\Student%20Cours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323547285044058A1641C36F20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68BE9-5AAB-4CAA-8E25-FCE8613D97EB}"/>
      </w:docPartPr>
      <w:docPartBody>
        <w:p w:rsidR="00716B04" w:rsidRDefault="0030644D">
          <w:pPr>
            <w:pStyle w:val="CE323547285044058A1641C36F202673"/>
          </w:pPr>
          <w:r w:rsidRPr="004E437A">
            <w:rPr>
              <w:rStyle w:val="PlaceholderText"/>
              <w:color w:val="8496B0" w:themeColor="text2" w:themeTint="99"/>
            </w:rPr>
            <w:t>Choose the correct Class</w:t>
          </w:r>
        </w:p>
      </w:docPartBody>
    </w:docPart>
    <w:docPart>
      <w:docPartPr>
        <w:name w:val="FD814AD484D8401B854C17B4447DD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FF58-2B5B-4B49-A827-4F2FC8EB4E45}"/>
      </w:docPartPr>
      <w:docPartBody>
        <w:p w:rsidR="00716B04" w:rsidRDefault="0030644D">
          <w:pPr>
            <w:pStyle w:val="FD814AD484D8401B854C17B4447DD3F6"/>
          </w:pPr>
          <w:r w:rsidRPr="006021A8">
            <w:rPr>
              <w:rStyle w:val="PlaceholderText"/>
              <w:color w:val="8496B0" w:themeColor="text2" w:themeTint="99"/>
            </w:rPr>
            <w:t>Choose Your Instructor</w:t>
          </w:r>
        </w:p>
      </w:docPartBody>
    </w:docPart>
    <w:docPart>
      <w:docPartPr>
        <w:name w:val="E7CDF102B3E341A684EDA82B8E9C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E8452-F34B-4BF5-A0B6-FC55BFDAFB3F}"/>
      </w:docPartPr>
      <w:docPartBody>
        <w:p w:rsidR="00716B04" w:rsidRDefault="0030644D">
          <w:pPr>
            <w:pStyle w:val="E7CDF102B3E341A684EDA82B8E9C46D5"/>
          </w:pPr>
          <w:r w:rsidRPr="004E437A">
            <w:rPr>
              <w:rStyle w:val="PlaceholderText"/>
              <w:color w:val="8496B0" w:themeColor="text2" w:themeTint="99"/>
            </w:rPr>
            <w:t>Enter Your Name Here</w:t>
          </w:r>
        </w:p>
      </w:docPartBody>
    </w:docPart>
    <w:docPart>
      <w:docPartPr>
        <w:name w:val="453D467D833F45C28DB288AFE46F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6FB25-5F9B-4946-815A-B4B5073E0502}"/>
      </w:docPartPr>
      <w:docPartBody>
        <w:p w:rsidR="00716B04" w:rsidRDefault="0030644D">
          <w:pPr>
            <w:pStyle w:val="453D467D833F45C28DB288AFE46F6B3B"/>
          </w:pPr>
          <w:r w:rsidRPr="007A506B">
            <w:rPr>
              <w:rStyle w:val="PlaceholderText"/>
            </w:rPr>
            <w:t>Click here to enter a date.</w:t>
          </w:r>
        </w:p>
      </w:docPartBody>
    </w:docPart>
    <w:docPart>
      <w:docPartPr>
        <w:name w:val="4085315F44044BF39A54385A0C8D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B8A3-443F-4A8C-91E7-42EC73BB339B}"/>
      </w:docPartPr>
      <w:docPartBody>
        <w:p w:rsidR="00716B04" w:rsidRDefault="0030644D">
          <w:pPr>
            <w:pStyle w:val="4085315F44044BF39A54385A0C8D7C19"/>
          </w:pPr>
          <w:r w:rsidRPr="00B711B2">
            <w:rPr>
              <w:rStyle w:val="PlaceholderText"/>
              <w:color w:val="8496B0" w:themeColor="text2" w:themeTint="99"/>
            </w:rPr>
            <w:t>Copy the Gradebook comments and paste them here</w:t>
          </w:r>
        </w:p>
      </w:docPartBody>
    </w:docPart>
    <w:docPart>
      <w:docPartPr>
        <w:name w:val="2ADE9AEBF8E14253B25D5333ED06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2358-566E-4EDF-9E16-F26D161E86B7}"/>
      </w:docPartPr>
      <w:docPartBody>
        <w:p w:rsidR="00716B04" w:rsidRDefault="0030644D">
          <w:pPr>
            <w:pStyle w:val="2ADE9AEBF8E14253B25D5333ED068441"/>
          </w:pPr>
          <w:r w:rsidRPr="00D034FF">
            <w:rPr>
              <w:rStyle w:val="Style3"/>
            </w:rPr>
            <w:t>Type the Title here</w:t>
          </w:r>
        </w:p>
      </w:docPartBody>
    </w:docPart>
    <w:docPart>
      <w:docPartPr>
        <w:name w:val="ED3C7876EC2E404FB651B9E78D7A8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A1CD7-3B76-4DB6-B477-307F3E50F444}"/>
      </w:docPartPr>
      <w:docPartBody>
        <w:p w:rsidR="00716B04" w:rsidRDefault="0030644D">
          <w:pPr>
            <w:pStyle w:val="ED3C7876EC2E404FB651B9E78D7A8982"/>
          </w:pPr>
          <w:r w:rsidRPr="00AB23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4D"/>
    <w:rsid w:val="0030644D"/>
    <w:rsid w:val="00497C50"/>
    <w:rsid w:val="0071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323547285044058A1641C36F202673">
    <w:name w:val="CE323547285044058A1641C36F202673"/>
  </w:style>
  <w:style w:type="paragraph" w:customStyle="1" w:styleId="FD814AD484D8401B854C17B4447DD3F6">
    <w:name w:val="FD814AD484D8401B854C17B4447DD3F6"/>
  </w:style>
  <w:style w:type="paragraph" w:customStyle="1" w:styleId="E7CDF102B3E341A684EDA82B8E9C46D5">
    <w:name w:val="E7CDF102B3E341A684EDA82B8E9C46D5"/>
  </w:style>
  <w:style w:type="paragraph" w:customStyle="1" w:styleId="453D467D833F45C28DB288AFE46F6B3B">
    <w:name w:val="453D467D833F45C28DB288AFE46F6B3B"/>
  </w:style>
  <w:style w:type="paragraph" w:customStyle="1" w:styleId="4085315F44044BF39A54385A0C8D7C19">
    <w:name w:val="4085315F44044BF39A54385A0C8D7C19"/>
  </w:style>
  <w:style w:type="character" w:customStyle="1" w:styleId="Style3">
    <w:name w:val="Style3"/>
    <w:basedOn w:val="DefaultParagraphFont"/>
    <w:uiPriority w:val="1"/>
    <w:rPr>
      <w:rFonts w:ascii="Times New Roman" w:hAnsi="Times New Roman"/>
      <w:b/>
      <w:sz w:val="28"/>
    </w:rPr>
  </w:style>
  <w:style w:type="paragraph" w:customStyle="1" w:styleId="2ADE9AEBF8E14253B25D5333ED068441">
    <w:name w:val="2ADE9AEBF8E14253B25D5333ED068441"/>
  </w:style>
  <w:style w:type="paragraph" w:customStyle="1" w:styleId="ED3C7876EC2E404FB651B9E78D7A8982">
    <w:name w:val="ED3C7876EC2E404FB651B9E78D7A89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00C0D-6DC3-487A-902D-EDD9BED8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Course Template.dotx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First Name Last Name</vt:lpstr>
    </vt:vector>
  </TitlesOfParts>
  <Company>Oklahoma State University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First Name Last Name</dc:title>
  <dc:subject>Fundamentals of IT</dc:subject>
  <dc:creator>Strother, Jim</dc:creator>
  <cp:lastModifiedBy>Derrick McFall</cp:lastModifiedBy>
  <cp:revision>2</cp:revision>
  <cp:lastPrinted>2002-09-09T14:16:00Z</cp:lastPrinted>
  <dcterms:created xsi:type="dcterms:W3CDTF">2018-08-22T18:04:00Z</dcterms:created>
  <dcterms:modified xsi:type="dcterms:W3CDTF">2018-09-09T23:55:00Z</dcterms:modified>
</cp:coreProperties>
</file>